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CCD" w:rsidRDefault="00731CCD" w:rsidP="00731CCD">
      <w:pPr>
        <w:jc w:val="both"/>
      </w:pPr>
      <w:bookmarkStart w:id="0" w:name="_GoBack"/>
      <w:bookmarkEnd w:id="0"/>
    </w:p>
    <w:p w:rsidR="00731CCD" w:rsidRDefault="00731CCD" w:rsidP="00731CCD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6BE2FA" wp14:editId="3CEF78AC">
            <wp:simplePos x="0" y="0"/>
            <wp:positionH relativeFrom="column">
              <wp:posOffset>1050925</wp:posOffset>
            </wp:positionH>
            <wp:positionV relativeFrom="paragraph">
              <wp:posOffset>400050</wp:posOffset>
            </wp:positionV>
            <wp:extent cx="3629025" cy="1381125"/>
            <wp:effectExtent l="0" t="0" r="9525" b="0"/>
            <wp:wrapNone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300 words – explain how you were able to apply the Core Values of the University of Baguio to your current work.</w:t>
      </w:r>
    </w:p>
    <w:p w:rsidR="00731CCD" w:rsidRDefault="00731CCD" w:rsidP="00731CCD"/>
    <w:p w:rsidR="00731CCD" w:rsidRDefault="00731CCD" w:rsidP="00731CCD"/>
    <w:p w:rsidR="00731CCD" w:rsidRDefault="00731CCD" w:rsidP="00731CCD"/>
    <w:p w:rsidR="00B040C5" w:rsidRDefault="00B040C5" w:rsidP="00B040C5">
      <w:pPr>
        <w:jc w:val="center"/>
      </w:pPr>
    </w:p>
    <w:p w:rsidR="00B040C5" w:rsidRPr="00B040C5" w:rsidRDefault="00B040C5" w:rsidP="00031CA0">
      <w:pPr>
        <w:ind w:firstLine="720"/>
      </w:pPr>
    </w:p>
    <w:sectPr w:rsidR="00B040C5" w:rsidRPr="00B040C5" w:rsidSect="009F6DB8">
      <w:headerReference w:type="default" r:id="rId14"/>
      <w:headerReference w:type="first" r:id="rId15"/>
      <w:pgSz w:w="12240" w:h="1872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2B8" w:rsidRDefault="00DF72B8" w:rsidP="00CE5D85">
      <w:pPr>
        <w:spacing w:after="0" w:line="240" w:lineRule="auto"/>
      </w:pPr>
      <w:r>
        <w:separator/>
      </w:r>
    </w:p>
  </w:endnote>
  <w:endnote w:type="continuationSeparator" w:id="0">
    <w:p w:rsidR="00DF72B8" w:rsidRDefault="00DF72B8" w:rsidP="00CE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2B8" w:rsidRDefault="00DF72B8" w:rsidP="00CE5D85">
      <w:pPr>
        <w:spacing w:after="0" w:line="240" w:lineRule="auto"/>
      </w:pPr>
      <w:r>
        <w:separator/>
      </w:r>
    </w:p>
  </w:footnote>
  <w:footnote w:type="continuationSeparator" w:id="0">
    <w:p w:rsidR="00DF72B8" w:rsidRDefault="00DF72B8" w:rsidP="00CE5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DB8" w:rsidRDefault="00FF6EAC" w:rsidP="009F6DB8">
    <w:pPr>
      <w:pStyle w:val="Header"/>
      <w:tabs>
        <w:tab w:val="clear" w:pos="9360"/>
        <w:tab w:val="left" w:pos="5280"/>
      </w:tabs>
    </w:pPr>
    <w:r>
      <w:rPr>
        <w:noProof/>
      </w:rPr>
      <w:drawing>
        <wp:anchor distT="0" distB="0" distL="114300" distR="114300" simplePos="0" relativeHeight="251680768" behindDoc="0" locked="0" layoutInCell="1" allowOverlap="1" wp14:anchorId="7858C9DC" wp14:editId="0144E8E6">
          <wp:simplePos x="0" y="0"/>
          <wp:positionH relativeFrom="margin">
            <wp:posOffset>1856740</wp:posOffset>
          </wp:positionH>
          <wp:positionV relativeFrom="paragraph">
            <wp:posOffset>-224155</wp:posOffset>
          </wp:positionV>
          <wp:extent cx="2194560" cy="537845"/>
          <wp:effectExtent l="0" t="0" r="0" b="0"/>
          <wp:wrapThrough wrapText="bothSides">
            <wp:wrapPolygon edited="0">
              <wp:start x="2250" y="0"/>
              <wp:lineTo x="1125" y="1530"/>
              <wp:lineTo x="188" y="8416"/>
              <wp:lineTo x="375" y="15301"/>
              <wp:lineTo x="1688" y="19891"/>
              <wp:lineTo x="2250" y="20656"/>
              <wp:lineTo x="13688" y="20656"/>
              <wp:lineTo x="21375" y="17596"/>
              <wp:lineTo x="21375" y="0"/>
              <wp:lineTo x="2250" y="0"/>
            </wp:wrapPolygon>
          </wp:wrapThrough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4560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6DB8">
      <w:tab/>
    </w:r>
    <w:r w:rsidR="009F6DB8">
      <w:tab/>
    </w:r>
  </w:p>
  <w:p w:rsidR="009F6DB8" w:rsidRDefault="009F6DB8" w:rsidP="009F6D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C517B2E" wp14:editId="6CEF63CF">
              <wp:simplePos x="0" y="0"/>
              <wp:positionH relativeFrom="margin">
                <wp:posOffset>408305</wp:posOffset>
              </wp:positionH>
              <wp:positionV relativeFrom="margin">
                <wp:posOffset>-609600</wp:posOffset>
              </wp:positionV>
              <wp:extent cx="5126990" cy="228600"/>
              <wp:effectExtent l="0" t="0" r="0" b="0"/>
              <wp:wrapSquare wrapText="bothSides"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699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6DB8" w:rsidRPr="00DD6DC0" w:rsidRDefault="000738DD" w:rsidP="009F6DB8">
                          <w:pPr>
                            <w:jc w:val="center"/>
                            <w:rPr>
                              <w:szCs w:val="20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mallCaps/>
                              <w:sz w:val="20"/>
                              <w:szCs w:val="20"/>
                            </w:rPr>
                            <w:t>Expanded tertiary education equivalency and accreditation program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.15pt;margin-top:-48pt;width:403.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8af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McFI0B4oemR7g+7kHsW2O+OgM3B6GMDN7OEYWHaV6uFeVt80EnLZUrFht0rJsWW0huxCe9O/uDrh&#10;aAuyHj/KGsLQrZEOaN+o3rYOmoEAHVh6OjFjU6ngMA6jWZqCqQJbFCWzw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" filled="f" stroked="f">
              <v:textbox>
                <w:txbxContent>
                  <w:p w:rsidR="009F6DB8" w:rsidRPr="00DD6DC0" w:rsidRDefault="000738DD" w:rsidP="009F6DB8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mallCaps/>
                        <w:sz w:val="20"/>
                        <w:szCs w:val="20"/>
                      </w:rPr>
                      <w:t>Expanded tertiary education equivalency and accreditation program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  <w:p w:rsidR="009F6DB8" w:rsidRPr="00BE511A" w:rsidRDefault="009F6DB8" w:rsidP="009F6D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D4DCB5" wp14:editId="1F23E3CC">
              <wp:simplePos x="0" y="0"/>
              <wp:positionH relativeFrom="margin">
                <wp:posOffset>1275080</wp:posOffset>
              </wp:positionH>
              <wp:positionV relativeFrom="margin">
                <wp:posOffset>-462280</wp:posOffset>
              </wp:positionV>
              <wp:extent cx="3394075" cy="243840"/>
              <wp:effectExtent l="0" t="0" r="0" b="3810"/>
              <wp:wrapSquare wrapText="bothSides"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407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6DB8" w:rsidRPr="00CE5D85" w:rsidRDefault="009F6DB8" w:rsidP="009F6DB8">
                          <w:pPr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</w:pPr>
                          <w:r w:rsidRPr="00CE5D85"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>General Luna Road, Baguio City Philippines 2600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00.4pt;margin-top:-36.4pt;width:267.25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mahugIAAMA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" filled="f" stroked="f">
              <v:textbox>
                <w:txbxContent>
                  <w:p w:rsidR="009F6DB8" w:rsidRPr="00CE5D85" w:rsidRDefault="009F6DB8" w:rsidP="009F6DB8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CE5D85">
                      <w:rPr>
                        <w:rFonts w:ascii="Tahoma" w:hAnsi="Tahoma" w:cs="Tahoma"/>
                        <w:sz w:val="20"/>
                        <w:szCs w:val="20"/>
                      </w:rPr>
                      <w:t>General Luna Road, Baguio City Philippines 2600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  <w:p w:rsidR="009F6DB8" w:rsidRPr="004A32F7" w:rsidRDefault="009F6DB8" w:rsidP="009F6DB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EE6CCFF" wp14:editId="37531BD8">
              <wp:simplePos x="0" y="0"/>
              <wp:positionH relativeFrom="column">
                <wp:posOffset>-1276350</wp:posOffset>
              </wp:positionH>
              <wp:positionV relativeFrom="paragraph">
                <wp:posOffset>179705</wp:posOffset>
              </wp:positionV>
              <wp:extent cx="11944350" cy="47625"/>
              <wp:effectExtent l="0" t="0" r="1905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44350" cy="47625"/>
                        <a:chOff x="0" y="0"/>
                        <a:chExt cx="11944350" cy="47625"/>
                      </a:xfrm>
                    </wpg:grpSpPr>
                    <wps:wsp>
                      <wps:cNvPr id="9" name="Straight Connector 9"/>
                      <wps:cNvCnPr/>
                      <wps:spPr>
                        <a:xfrm>
                          <a:off x="0" y="47625"/>
                          <a:ext cx="119443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Straight Connector 15"/>
                      <wps:cNvCnPr/>
                      <wps:spPr>
                        <a:xfrm>
                          <a:off x="0" y="0"/>
                          <a:ext cx="11925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F28485B" id="Group 6" o:spid="_x0000_s1026" style="position:absolute;margin-left:-100.5pt;margin-top:14.15pt;width:940.5pt;height:3.75pt;z-index:251678720;mso-width-relative:margin;mso-height-relative:margin" coordsize="119443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">
              <v:line id="Straight Connector 9" o:spid="_x0000_s1027" style="position:absolute;visibility:visible;mso-wrap-style:square" from="0,476" to="119443,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<v:line id="Straight Connector 15" o:spid="_x0000_s1028" style="position:absolute;visibility:visible;mso-wrap-style:square" from="0,0" to="1192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Xczr4AAADbAAAADwAAAGRycy9kb3ducmV2LnhtbERPTWvCQBC9F/wPywje6kbBEqKriCJ6&#10;NRba45Ads8HsbMiOGv99t1DobR7vc1abwbfqQX1sAhuYTTNQxFWwDdcGPi+H9xxUFGSLbWAy8KII&#10;m/XobYWFDU8+06OUWqUQjgUacCJdoXWsHHmM09ARJ+4aeo+SYF9r2+MzhftWz7PsQ3tsODU47Gjn&#10;qLqVd2/AfzVtNSO57IW/60Neul1+PBszGQ/bJSihQf7Ff+6TTfMX8PtLOkCv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VdzOvgAAANsAAAAPAAAAAAAAAAAAAAAAAKEC&#10;AABkcnMvZG93bnJldi54bWxQSwUGAAAAAAQABAD5AAAAjAMAAAAA&#10;" strokecolor="black [3040]" strokeweight="1.5pt"/>
            </v:group>
          </w:pict>
        </mc:Fallback>
      </mc:AlternateContent>
    </w:r>
  </w:p>
  <w:p w:rsidR="009F6DB8" w:rsidRDefault="000738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BF8CF67" wp14:editId="2339930A">
              <wp:simplePos x="0" y="0"/>
              <wp:positionH relativeFrom="column">
                <wp:posOffset>-523875</wp:posOffset>
              </wp:positionH>
              <wp:positionV relativeFrom="paragraph">
                <wp:posOffset>32385</wp:posOffset>
              </wp:positionV>
              <wp:extent cx="1889760" cy="24765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6DB8" w:rsidRPr="008E03A9" w:rsidRDefault="009F6DB8" w:rsidP="009F6DB8">
                          <w:pPr>
                            <w:jc w:val="center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8E03A9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Telefax No.: (074) 442-</w:t>
                          </w:r>
                          <w:r w:rsidR="000738D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4915 loc. 217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-41.25pt;margin-top:2.55pt;width:148.8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vB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" filled="f" stroked="f">
              <v:textbox>
                <w:txbxContent>
                  <w:p w:rsidR="009F6DB8" w:rsidRPr="008E03A9" w:rsidRDefault="009F6DB8" w:rsidP="009F6DB8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8E03A9">
                      <w:rPr>
                        <w:rFonts w:ascii="Tahoma" w:hAnsi="Tahoma" w:cs="Tahoma"/>
                        <w:sz w:val="16"/>
                        <w:szCs w:val="16"/>
                      </w:rPr>
                      <w:t>Telefax No.: (074) 442-</w:t>
                    </w:r>
                    <w:r w:rsidR="000738DD">
                      <w:rPr>
                        <w:rFonts w:ascii="Tahoma" w:hAnsi="Tahoma" w:cs="Tahoma"/>
                        <w:sz w:val="16"/>
                        <w:szCs w:val="16"/>
                      </w:rPr>
                      <w:t>4915 loc. 217</w:t>
                    </w:r>
                  </w:p>
                </w:txbxContent>
              </v:textbox>
            </v:shape>
          </w:pict>
        </mc:Fallback>
      </mc:AlternateContent>
    </w:r>
    <w:r w:rsidR="00801D75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FC34E9" wp14:editId="4B869274">
              <wp:simplePos x="0" y="0"/>
              <wp:positionH relativeFrom="column">
                <wp:posOffset>3962400</wp:posOffset>
              </wp:positionH>
              <wp:positionV relativeFrom="paragraph">
                <wp:posOffset>13335</wp:posOffset>
              </wp:positionV>
              <wp:extent cx="2857500" cy="266700"/>
              <wp:effectExtent l="0" t="0" r="0" b="0"/>
              <wp:wrapNone/>
              <wp:docPr id="1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6DB8" w:rsidRPr="008E03A9" w:rsidRDefault="009F6DB8" w:rsidP="009F6DB8">
                          <w:pPr>
                            <w:jc w:val="center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E-mail Address: </w:t>
                          </w:r>
                          <w:r w:rsidR="00103EB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linkages</w:t>
                          </w:r>
                          <w:r w:rsidR="000738D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@</w:t>
                          </w:r>
                          <w:r w:rsidR="00103EB3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e.</w:t>
                          </w:r>
                          <w:r w:rsidR="000738DD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ubaguio.edu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312pt;margin-top:1.05pt;width:22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Qa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" filled="f" stroked="f">
              <v:textbox>
                <w:txbxContent>
                  <w:p w:rsidR="009F6DB8" w:rsidRPr="008E03A9" w:rsidRDefault="009F6DB8" w:rsidP="009F6DB8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E-mail Address: </w:t>
                    </w:r>
                    <w:r w:rsidR="00103EB3">
                      <w:rPr>
                        <w:rFonts w:ascii="Tahoma" w:hAnsi="Tahoma" w:cs="Tahoma"/>
                        <w:sz w:val="16"/>
                        <w:szCs w:val="16"/>
                      </w:rPr>
                      <w:t>linkages</w:t>
                    </w:r>
                    <w:r w:rsidR="000738DD">
                      <w:rPr>
                        <w:rFonts w:ascii="Tahoma" w:hAnsi="Tahoma" w:cs="Tahoma"/>
                        <w:sz w:val="16"/>
                        <w:szCs w:val="16"/>
                      </w:rPr>
                      <w:t>@</w:t>
                    </w:r>
                    <w:r w:rsidR="00103EB3">
                      <w:rPr>
                        <w:rFonts w:ascii="Tahoma" w:hAnsi="Tahoma" w:cs="Tahoma"/>
                        <w:sz w:val="16"/>
                        <w:szCs w:val="16"/>
                      </w:rPr>
                      <w:t>e.</w:t>
                    </w:r>
                    <w:r w:rsidR="000738DD">
                      <w:rPr>
                        <w:rFonts w:ascii="Tahoma" w:hAnsi="Tahoma" w:cs="Tahoma"/>
                        <w:sz w:val="16"/>
                        <w:szCs w:val="16"/>
                      </w:rPr>
                      <w:t>ubaguio.edu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2F7" w:rsidRDefault="00086D55" w:rsidP="004A32F7">
    <w:pPr>
      <w:pStyle w:val="Header"/>
      <w:tabs>
        <w:tab w:val="clear" w:pos="9360"/>
        <w:tab w:val="left" w:pos="5280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5454E08A" wp14:editId="57370079">
          <wp:simplePos x="0" y="0"/>
          <wp:positionH relativeFrom="margin">
            <wp:posOffset>1876425</wp:posOffset>
          </wp:positionH>
          <wp:positionV relativeFrom="paragraph">
            <wp:posOffset>-176530</wp:posOffset>
          </wp:positionV>
          <wp:extent cx="2194560" cy="537845"/>
          <wp:effectExtent l="0" t="0" r="0" b="0"/>
          <wp:wrapThrough wrapText="bothSides">
            <wp:wrapPolygon edited="0">
              <wp:start x="2250" y="0"/>
              <wp:lineTo x="1125" y="1530"/>
              <wp:lineTo x="188" y="8416"/>
              <wp:lineTo x="375" y="15301"/>
              <wp:lineTo x="1688" y="19891"/>
              <wp:lineTo x="2250" y="20656"/>
              <wp:lineTo x="13688" y="20656"/>
              <wp:lineTo x="21375" y="17596"/>
              <wp:lineTo x="21375" y="0"/>
              <wp:lineTo x="225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4560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2F7">
      <w:tab/>
    </w:r>
    <w:r w:rsidR="004A32F7">
      <w:tab/>
    </w:r>
  </w:p>
  <w:p w:rsidR="004A32F7" w:rsidRDefault="009251EF" w:rsidP="004A32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1A02D6" wp14:editId="24EBC6A0">
              <wp:simplePos x="0" y="0"/>
              <wp:positionH relativeFrom="margin">
                <wp:posOffset>408305</wp:posOffset>
              </wp:positionH>
              <wp:positionV relativeFrom="margin">
                <wp:posOffset>-609600</wp:posOffset>
              </wp:positionV>
              <wp:extent cx="5126990" cy="228600"/>
              <wp:effectExtent l="0" t="0" r="0" b="0"/>
              <wp:wrapSquare wrapText="bothSides"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699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2F7" w:rsidRPr="00CE5D85" w:rsidRDefault="001A5A14" w:rsidP="004A32F7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mallCap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mallCaps/>
                              <w:sz w:val="20"/>
                              <w:szCs w:val="20"/>
                            </w:rPr>
                            <w:t xml:space="preserve">Office of the Vice President for </w:t>
                          </w:r>
                          <w:r w:rsidR="00F366F8">
                            <w:rPr>
                              <w:rFonts w:ascii="Tahoma" w:hAnsi="Tahoma" w:cs="Tahoma"/>
                              <w:b/>
                              <w:smallCaps/>
                              <w:sz w:val="20"/>
                              <w:szCs w:val="20"/>
                            </w:rPr>
                            <w:t>Institutional &amp; external</w:t>
                          </w:r>
                          <w:r>
                            <w:rPr>
                              <w:rFonts w:ascii="Tahoma" w:hAnsi="Tahoma" w:cs="Tahoma"/>
                              <w:b/>
                              <w:smallCaps/>
                              <w:sz w:val="20"/>
                              <w:szCs w:val="20"/>
                            </w:rPr>
                            <w:t xml:space="preserve"> Affairs</w:t>
                          </w:r>
                        </w:p>
                        <w:p w:rsidR="004A32F7" w:rsidRPr="00DD6DC0" w:rsidRDefault="004A32F7" w:rsidP="004A32F7">
                          <w:pPr>
                            <w:jc w:val="center"/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2.15pt;margin-top:-48pt;width:403.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jbugIAAME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" filled="f" stroked="f">
              <v:textbox>
                <w:txbxContent>
                  <w:p w:rsidR="004A32F7" w:rsidRPr="00CE5D85" w:rsidRDefault="001A5A14" w:rsidP="004A32F7">
                    <w:pPr>
                      <w:jc w:val="center"/>
                      <w:rPr>
                        <w:rFonts w:ascii="Tahoma" w:hAnsi="Tahoma" w:cs="Tahoma"/>
                        <w:b/>
                        <w:smallCaps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mallCaps/>
                        <w:sz w:val="20"/>
                        <w:szCs w:val="20"/>
                      </w:rPr>
                      <w:t xml:space="preserve">Office of the Vice President for </w:t>
                    </w:r>
                    <w:r w:rsidR="00F366F8">
                      <w:rPr>
                        <w:rFonts w:ascii="Tahoma" w:hAnsi="Tahoma" w:cs="Tahoma"/>
                        <w:b/>
                        <w:smallCaps/>
                        <w:sz w:val="20"/>
                        <w:szCs w:val="20"/>
                      </w:rPr>
                      <w:t>Institutional &amp; external</w:t>
                    </w:r>
                    <w:r>
                      <w:rPr>
                        <w:rFonts w:ascii="Tahoma" w:hAnsi="Tahoma" w:cs="Tahoma"/>
                        <w:b/>
                        <w:smallCaps/>
                        <w:sz w:val="20"/>
                        <w:szCs w:val="20"/>
                      </w:rPr>
                      <w:t xml:space="preserve"> Affairs</w:t>
                    </w:r>
                  </w:p>
                  <w:p w:rsidR="004A32F7" w:rsidRPr="00DD6DC0" w:rsidRDefault="004A32F7" w:rsidP="004A32F7">
                    <w:pPr>
                      <w:jc w:val="center"/>
                      <w:rPr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</w:p>
  <w:p w:rsidR="004A32F7" w:rsidRPr="00BE511A" w:rsidRDefault="009251EF" w:rsidP="004A32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5CFA26" wp14:editId="09F529F2">
              <wp:simplePos x="0" y="0"/>
              <wp:positionH relativeFrom="margin">
                <wp:posOffset>1275080</wp:posOffset>
              </wp:positionH>
              <wp:positionV relativeFrom="margin">
                <wp:posOffset>-462280</wp:posOffset>
              </wp:positionV>
              <wp:extent cx="3394075" cy="243840"/>
              <wp:effectExtent l="0" t="0" r="0" b="3810"/>
              <wp:wrapSquare wrapText="bothSides"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407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2F7" w:rsidRPr="00CE5D85" w:rsidRDefault="004A32F7" w:rsidP="004A32F7">
                          <w:pPr>
                            <w:jc w:val="center"/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</w:pPr>
                          <w:r w:rsidRPr="00CE5D85"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t>General Luna Road, Baguio City Philippines 2600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100.4pt;margin-top:-36.4pt;width:267.25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wpuw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" filled="f" stroked="f">
              <v:textbox>
                <w:txbxContent>
                  <w:p w:rsidR="004A32F7" w:rsidRPr="00CE5D85" w:rsidRDefault="004A32F7" w:rsidP="004A32F7">
                    <w:pPr>
                      <w:jc w:val="center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 w:rsidRPr="00CE5D85">
                      <w:rPr>
                        <w:rFonts w:ascii="Tahoma" w:hAnsi="Tahoma" w:cs="Tahoma"/>
                        <w:sz w:val="20"/>
                        <w:szCs w:val="20"/>
                      </w:rPr>
                      <w:t>General Luna Road, Baguio City Philippines 2600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  <w:p w:rsidR="00DC7DF6" w:rsidRPr="004A32F7" w:rsidRDefault="00642E2D" w:rsidP="004A32F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297571C" wp14:editId="42F5A28E">
              <wp:simplePos x="0" y="0"/>
              <wp:positionH relativeFrom="column">
                <wp:posOffset>-1276350</wp:posOffset>
              </wp:positionH>
              <wp:positionV relativeFrom="paragraph">
                <wp:posOffset>179705</wp:posOffset>
              </wp:positionV>
              <wp:extent cx="11944350" cy="47625"/>
              <wp:effectExtent l="0" t="0" r="19050" b="2857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44350" cy="47625"/>
                        <a:chOff x="0" y="0"/>
                        <a:chExt cx="11944350" cy="47625"/>
                      </a:xfrm>
                    </wpg:grpSpPr>
                    <wps:wsp>
                      <wps:cNvPr id="7" name="Straight Connector 7"/>
                      <wps:cNvCnPr/>
                      <wps:spPr>
                        <a:xfrm>
                          <a:off x="0" y="47625"/>
                          <a:ext cx="119443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0" y="0"/>
                          <a:ext cx="11925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2E94DB0" id="Group 3" o:spid="_x0000_s1026" style="position:absolute;margin-left:-100.5pt;margin-top:14.15pt;width:940.5pt;height:3.75pt;z-index:251670528;mso-width-relative:margin;mso-height-relative:margin" coordsize="119443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">
              <v:line id="Straight Connector 7" o:spid="_x0000_s1027" style="position:absolute;visibility:visible;mso-wrap-style:square" from="0,476" to="119443,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<v:line id="Straight Connector 8" o:spid="_x0000_s1028" style="position:absolute;visibility:visible;mso-wrap-style:square" from="0,0" to="1192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cjYrwAAADaAAAADwAAAGRycy9kb3ducmV2LnhtbERPTYvCMBC9C/sfwix4s6l7kFKNIors&#10;Xq2CHodmbIrNpDSz2v33m4Pg8fG+V5vRd+pBQ2wDG5hnOSjiOtiWGwPn02FWgIqCbLELTAb+KMJm&#10;/TFZYWnDk4/0qKRRKYRjiQacSF9qHWtHHmMWeuLE3cLgURIcGm0HfKZw3+mvPF9ojy2nBoc97RzV&#10;9+rXG/CXtqvnJKe98LU5FJXbFd9HY6af43YJSmiUt/jl/rEG0tZ0Jd0Avf4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8ocjYrwAAADaAAAADwAAAAAAAAAAAAAAAAChAgAA&#10;ZHJzL2Rvd25yZXYueG1sUEsFBgAAAAAEAAQA+QAAAIoDAAAAAA==&#10;" strokecolor="black [3040]" strokeweight="1.5pt"/>
            </v:group>
          </w:pict>
        </mc:Fallback>
      </mc:AlternateContent>
    </w:r>
    <w:r w:rsidR="009251E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C91422" wp14:editId="51162422">
              <wp:simplePos x="0" y="0"/>
              <wp:positionH relativeFrom="margin">
                <wp:posOffset>2026920</wp:posOffset>
              </wp:positionH>
              <wp:positionV relativeFrom="margin">
                <wp:posOffset>-181610</wp:posOffset>
              </wp:positionV>
              <wp:extent cx="1889760" cy="203835"/>
              <wp:effectExtent l="0" t="0" r="0" b="5715"/>
              <wp:wrapSquare wrapText="bothSides"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2F7" w:rsidRPr="008E03A9" w:rsidRDefault="004A32F7" w:rsidP="004A32F7">
                          <w:pPr>
                            <w:jc w:val="center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Website: www.ubaguio.edu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0" o:spid="_x0000_s1032" type="#_x0000_t202" style="position:absolute;margin-left:159.6pt;margin-top:-14.3pt;width:148.8pt;height:1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7OHuQIAAMI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" filled="f" stroked="f">
              <v:textbox>
                <w:txbxContent>
                  <w:p w:rsidR="004A32F7" w:rsidRPr="008E03A9" w:rsidRDefault="004A32F7" w:rsidP="004A32F7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Website: www.ubaguio.edu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9251E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7506A4" wp14:editId="798C96B2">
              <wp:simplePos x="0" y="0"/>
              <wp:positionH relativeFrom="column">
                <wp:posOffset>-47625</wp:posOffset>
              </wp:positionH>
              <wp:positionV relativeFrom="paragraph">
                <wp:posOffset>221615</wp:posOffset>
              </wp:positionV>
              <wp:extent cx="1889760" cy="247650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2F7" w:rsidRPr="008E03A9" w:rsidRDefault="004A32F7" w:rsidP="004A32F7">
                          <w:pPr>
                            <w:jc w:val="center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8E03A9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Telefax No.: (074) 442-3071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3" type="#_x0000_t202" style="position:absolute;margin-left:-3.75pt;margin-top:17.45pt;width:148.8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QZs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" filled="f" stroked="f">
              <v:textbox>
                <w:txbxContent>
                  <w:p w:rsidR="004A32F7" w:rsidRPr="008E03A9" w:rsidRDefault="004A32F7" w:rsidP="004A32F7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8E03A9">
                      <w:rPr>
                        <w:rFonts w:ascii="Tahoma" w:hAnsi="Tahoma" w:cs="Tahoma"/>
                        <w:sz w:val="16"/>
                        <w:szCs w:val="16"/>
                      </w:rPr>
                      <w:t>Telefax No.: (074) 442-3071</w:t>
                    </w:r>
                  </w:p>
                </w:txbxContent>
              </v:textbox>
            </v:shape>
          </w:pict>
        </mc:Fallback>
      </mc:AlternateContent>
    </w:r>
    <w:r w:rsidR="009251E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7E11B1" wp14:editId="7C7983D8">
              <wp:simplePos x="0" y="0"/>
              <wp:positionH relativeFrom="column">
                <wp:posOffset>4143375</wp:posOffset>
              </wp:positionH>
              <wp:positionV relativeFrom="paragraph">
                <wp:posOffset>221615</wp:posOffset>
              </wp:positionV>
              <wp:extent cx="1889760" cy="209550"/>
              <wp:effectExtent l="0" t="0" r="0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2F7" w:rsidRPr="008E03A9" w:rsidRDefault="004A32F7" w:rsidP="004A32F7">
                          <w:pPr>
                            <w:jc w:val="center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E-mail Address: ub@ubaguio.edu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4" type="#_x0000_t202" style="position:absolute;margin-left:326.25pt;margin-top:17.45pt;width:148.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HDuQ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" filled="f" stroked="f">
              <v:textbox>
                <w:txbxContent>
                  <w:p w:rsidR="004A32F7" w:rsidRPr="008E03A9" w:rsidRDefault="004A32F7" w:rsidP="004A32F7">
                    <w:pPr>
                      <w:jc w:val="center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E-mail Address: ub@ubaguio.edu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0000005"/>
    <w:multiLevelType w:val="multilevel"/>
    <w:tmpl w:val="E4A4F2B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nsid w:val="00000008"/>
    <w:multiLevelType w:val="multilevel"/>
    <w:tmpl w:val="000000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A"/>
    <w:multiLevelType w:val="multilevel"/>
    <w:tmpl w:val="DE2CF9CC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5">
    <w:nsid w:val="0000000E"/>
    <w:multiLevelType w:val="multilevel"/>
    <w:tmpl w:val="4E70876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>
    <w:nsid w:val="00B96BCE"/>
    <w:multiLevelType w:val="multilevel"/>
    <w:tmpl w:val="E4A4F2B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nsid w:val="03906011"/>
    <w:multiLevelType w:val="multilevel"/>
    <w:tmpl w:val="E1E80C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78662F6"/>
    <w:multiLevelType w:val="multilevel"/>
    <w:tmpl w:val="0204C780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9">
    <w:nsid w:val="08B66B15"/>
    <w:multiLevelType w:val="hybridMultilevel"/>
    <w:tmpl w:val="B888E90C"/>
    <w:lvl w:ilvl="0" w:tplc="5FBE5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C44D5"/>
    <w:multiLevelType w:val="multilevel"/>
    <w:tmpl w:val="A7C82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1B8855A9"/>
    <w:multiLevelType w:val="hybridMultilevel"/>
    <w:tmpl w:val="FC44463E"/>
    <w:lvl w:ilvl="0" w:tplc="0D003FA4">
      <w:start w:val="6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044269"/>
    <w:multiLevelType w:val="hybridMultilevel"/>
    <w:tmpl w:val="0EB0C1C8"/>
    <w:lvl w:ilvl="0" w:tplc="3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728" w:hanging="360"/>
      </w:pPr>
    </w:lvl>
    <w:lvl w:ilvl="2" w:tplc="3409001B" w:tentative="1">
      <w:start w:val="1"/>
      <w:numFmt w:val="lowerRoman"/>
      <w:lvlText w:val="%3."/>
      <w:lvlJc w:val="right"/>
      <w:pPr>
        <w:ind w:left="2448" w:hanging="180"/>
      </w:pPr>
    </w:lvl>
    <w:lvl w:ilvl="3" w:tplc="3409000F" w:tentative="1">
      <w:start w:val="1"/>
      <w:numFmt w:val="decimal"/>
      <w:lvlText w:val="%4."/>
      <w:lvlJc w:val="left"/>
      <w:pPr>
        <w:ind w:left="3168" w:hanging="360"/>
      </w:pPr>
    </w:lvl>
    <w:lvl w:ilvl="4" w:tplc="34090019" w:tentative="1">
      <w:start w:val="1"/>
      <w:numFmt w:val="lowerLetter"/>
      <w:lvlText w:val="%5."/>
      <w:lvlJc w:val="left"/>
      <w:pPr>
        <w:ind w:left="3888" w:hanging="360"/>
      </w:pPr>
    </w:lvl>
    <w:lvl w:ilvl="5" w:tplc="3409001B" w:tentative="1">
      <w:start w:val="1"/>
      <w:numFmt w:val="lowerRoman"/>
      <w:lvlText w:val="%6."/>
      <w:lvlJc w:val="right"/>
      <w:pPr>
        <w:ind w:left="4608" w:hanging="180"/>
      </w:pPr>
    </w:lvl>
    <w:lvl w:ilvl="6" w:tplc="3409000F" w:tentative="1">
      <w:start w:val="1"/>
      <w:numFmt w:val="decimal"/>
      <w:lvlText w:val="%7."/>
      <w:lvlJc w:val="left"/>
      <w:pPr>
        <w:ind w:left="5328" w:hanging="360"/>
      </w:pPr>
    </w:lvl>
    <w:lvl w:ilvl="7" w:tplc="34090019" w:tentative="1">
      <w:start w:val="1"/>
      <w:numFmt w:val="lowerLetter"/>
      <w:lvlText w:val="%8."/>
      <w:lvlJc w:val="left"/>
      <w:pPr>
        <w:ind w:left="6048" w:hanging="360"/>
      </w:pPr>
    </w:lvl>
    <w:lvl w:ilvl="8" w:tplc="3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>
    <w:nsid w:val="38D90E5A"/>
    <w:multiLevelType w:val="hybridMultilevel"/>
    <w:tmpl w:val="6C2EA84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F4F19"/>
    <w:multiLevelType w:val="hybridMultilevel"/>
    <w:tmpl w:val="7348019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C706E"/>
    <w:multiLevelType w:val="hybridMultilevel"/>
    <w:tmpl w:val="FFC8393C"/>
    <w:lvl w:ilvl="0" w:tplc="A17823F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90" w:hanging="360"/>
      </w:pPr>
    </w:lvl>
    <w:lvl w:ilvl="2" w:tplc="3409001B" w:tentative="1">
      <w:start w:val="1"/>
      <w:numFmt w:val="lowerRoman"/>
      <w:lvlText w:val="%3."/>
      <w:lvlJc w:val="right"/>
      <w:pPr>
        <w:ind w:left="2610" w:hanging="180"/>
      </w:pPr>
    </w:lvl>
    <w:lvl w:ilvl="3" w:tplc="3409000F" w:tentative="1">
      <w:start w:val="1"/>
      <w:numFmt w:val="decimal"/>
      <w:lvlText w:val="%4."/>
      <w:lvlJc w:val="left"/>
      <w:pPr>
        <w:ind w:left="3330" w:hanging="360"/>
      </w:pPr>
    </w:lvl>
    <w:lvl w:ilvl="4" w:tplc="34090019" w:tentative="1">
      <w:start w:val="1"/>
      <w:numFmt w:val="lowerLetter"/>
      <w:lvlText w:val="%5."/>
      <w:lvlJc w:val="left"/>
      <w:pPr>
        <w:ind w:left="4050" w:hanging="360"/>
      </w:pPr>
    </w:lvl>
    <w:lvl w:ilvl="5" w:tplc="3409001B" w:tentative="1">
      <w:start w:val="1"/>
      <w:numFmt w:val="lowerRoman"/>
      <w:lvlText w:val="%6."/>
      <w:lvlJc w:val="right"/>
      <w:pPr>
        <w:ind w:left="4770" w:hanging="180"/>
      </w:pPr>
    </w:lvl>
    <w:lvl w:ilvl="6" w:tplc="3409000F" w:tentative="1">
      <w:start w:val="1"/>
      <w:numFmt w:val="decimal"/>
      <w:lvlText w:val="%7."/>
      <w:lvlJc w:val="left"/>
      <w:pPr>
        <w:ind w:left="5490" w:hanging="360"/>
      </w:pPr>
    </w:lvl>
    <w:lvl w:ilvl="7" w:tplc="34090019" w:tentative="1">
      <w:start w:val="1"/>
      <w:numFmt w:val="lowerLetter"/>
      <w:lvlText w:val="%8."/>
      <w:lvlJc w:val="left"/>
      <w:pPr>
        <w:ind w:left="6210" w:hanging="360"/>
      </w:pPr>
    </w:lvl>
    <w:lvl w:ilvl="8" w:tplc="3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42087AF2"/>
    <w:multiLevelType w:val="hybridMultilevel"/>
    <w:tmpl w:val="BE4AD8B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9255462"/>
    <w:multiLevelType w:val="hybridMultilevel"/>
    <w:tmpl w:val="B77C90C8"/>
    <w:lvl w:ilvl="0" w:tplc="AC4EB17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5470D6"/>
    <w:multiLevelType w:val="hybridMultilevel"/>
    <w:tmpl w:val="26F29F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C5139"/>
    <w:multiLevelType w:val="multilevel"/>
    <w:tmpl w:val="E4A4F2B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0">
    <w:nsid w:val="5ED857D1"/>
    <w:multiLevelType w:val="hybridMultilevel"/>
    <w:tmpl w:val="61FEC4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56414"/>
    <w:multiLevelType w:val="multilevel"/>
    <w:tmpl w:val="0212E15A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22">
    <w:nsid w:val="6CD91B89"/>
    <w:multiLevelType w:val="multilevel"/>
    <w:tmpl w:val="4E70876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3">
    <w:nsid w:val="6D4C53BF"/>
    <w:multiLevelType w:val="hybridMultilevel"/>
    <w:tmpl w:val="1EE6E2E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1D02FA"/>
    <w:multiLevelType w:val="hybridMultilevel"/>
    <w:tmpl w:val="B77C90C8"/>
    <w:lvl w:ilvl="0" w:tplc="AC4EB17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2C83EC5"/>
    <w:multiLevelType w:val="hybridMultilevel"/>
    <w:tmpl w:val="B8484D68"/>
    <w:lvl w:ilvl="0" w:tplc="3B80FA82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DF1F25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7">
    <w:nsid w:val="77543022"/>
    <w:multiLevelType w:val="hybridMultilevel"/>
    <w:tmpl w:val="6C3834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148D1"/>
    <w:multiLevelType w:val="multilevel"/>
    <w:tmpl w:val="7508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6"/>
  </w:num>
  <w:num w:numId="8">
    <w:abstractNumId w:val="7"/>
  </w:num>
  <w:num w:numId="9">
    <w:abstractNumId w:val="11"/>
  </w:num>
  <w:num w:numId="10">
    <w:abstractNumId w:val="21"/>
  </w:num>
  <w:num w:numId="11">
    <w:abstractNumId w:val="6"/>
  </w:num>
  <w:num w:numId="12">
    <w:abstractNumId w:val="22"/>
  </w:num>
  <w:num w:numId="13">
    <w:abstractNumId w:val="8"/>
  </w:num>
  <w:num w:numId="14">
    <w:abstractNumId w:val="17"/>
  </w:num>
  <w:num w:numId="15">
    <w:abstractNumId w:val="24"/>
  </w:num>
  <w:num w:numId="16">
    <w:abstractNumId w:val="25"/>
  </w:num>
  <w:num w:numId="17">
    <w:abstractNumId w:val="15"/>
  </w:num>
  <w:num w:numId="18">
    <w:abstractNumId w:val="19"/>
  </w:num>
  <w:num w:numId="19">
    <w:abstractNumId w:val="23"/>
  </w:num>
  <w:num w:numId="20">
    <w:abstractNumId w:val="14"/>
  </w:num>
  <w:num w:numId="21">
    <w:abstractNumId w:val="13"/>
  </w:num>
  <w:num w:numId="22">
    <w:abstractNumId w:val="10"/>
  </w:num>
  <w:num w:numId="23">
    <w:abstractNumId w:val="9"/>
  </w:num>
  <w:num w:numId="24">
    <w:abstractNumId w:val="12"/>
  </w:num>
  <w:num w:numId="25">
    <w:abstractNumId w:val="27"/>
  </w:num>
  <w:num w:numId="26">
    <w:abstractNumId w:val="20"/>
  </w:num>
  <w:num w:numId="27">
    <w:abstractNumId w:val="16"/>
  </w:num>
  <w:num w:numId="28">
    <w:abstractNumId w:val="18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85"/>
    <w:rsid w:val="000218F6"/>
    <w:rsid w:val="00031C84"/>
    <w:rsid w:val="00031CA0"/>
    <w:rsid w:val="00051238"/>
    <w:rsid w:val="00070AD8"/>
    <w:rsid w:val="000738DD"/>
    <w:rsid w:val="00086D55"/>
    <w:rsid w:val="000C14E0"/>
    <w:rsid w:val="000C4699"/>
    <w:rsid w:val="000D1257"/>
    <w:rsid w:val="000D32EE"/>
    <w:rsid w:val="000E0A0B"/>
    <w:rsid w:val="000E30E4"/>
    <w:rsid w:val="000F4DC1"/>
    <w:rsid w:val="00103EB3"/>
    <w:rsid w:val="00133B48"/>
    <w:rsid w:val="00136347"/>
    <w:rsid w:val="001433DF"/>
    <w:rsid w:val="00160A02"/>
    <w:rsid w:val="00182966"/>
    <w:rsid w:val="00182A4E"/>
    <w:rsid w:val="001939CC"/>
    <w:rsid w:val="001A5A14"/>
    <w:rsid w:val="001B5022"/>
    <w:rsid w:val="001D097D"/>
    <w:rsid w:val="001D1FD1"/>
    <w:rsid w:val="001D4D64"/>
    <w:rsid w:val="001D503A"/>
    <w:rsid w:val="001E70D8"/>
    <w:rsid w:val="00203133"/>
    <w:rsid w:val="002123E2"/>
    <w:rsid w:val="002501AF"/>
    <w:rsid w:val="002518DD"/>
    <w:rsid w:val="00252117"/>
    <w:rsid w:val="00256A10"/>
    <w:rsid w:val="002674A3"/>
    <w:rsid w:val="00295493"/>
    <w:rsid w:val="002A639E"/>
    <w:rsid w:val="002B11B1"/>
    <w:rsid w:val="002B44E6"/>
    <w:rsid w:val="002B4DC7"/>
    <w:rsid w:val="002D6EB6"/>
    <w:rsid w:val="002D70B5"/>
    <w:rsid w:val="002F410A"/>
    <w:rsid w:val="00342345"/>
    <w:rsid w:val="0035232B"/>
    <w:rsid w:val="003562BE"/>
    <w:rsid w:val="0035672E"/>
    <w:rsid w:val="00362ACF"/>
    <w:rsid w:val="00376720"/>
    <w:rsid w:val="00381CCB"/>
    <w:rsid w:val="003A3FA9"/>
    <w:rsid w:val="003D1AE5"/>
    <w:rsid w:val="003D56EC"/>
    <w:rsid w:val="003E101F"/>
    <w:rsid w:val="003F128B"/>
    <w:rsid w:val="0040393B"/>
    <w:rsid w:val="00404B9C"/>
    <w:rsid w:val="004145DE"/>
    <w:rsid w:val="004146D9"/>
    <w:rsid w:val="0043697D"/>
    <w:rsid w:val="004420C5"/>
    <w:rsid w:val="00443BC6"/>
    <w:rsid w:val="0044612D"/>
    <w:rsid w:val="004520E0"/>
    <w:rsid w:val="004A32F7"/>
    <w:rsid w:val="004B3ED3"/>
    <w:rsid w:val="004F718C"/>
    <w:rsid w:val="00507B2C"/>
    <w:rsid w:val="0054347E"/>
    <w:rsid w:val="00563644"/>
    <w:rsid w:val="0058230D"/>
    <w:rsid w:val="00584F4C"/>
    <w:rsid w:val="005D0CD9"/>
    <w:rsid w:val="005E3F78"/>
    <w:rsid w:val="005E7EC6"/>
    <w:rsid w:val="00601B08"/>
    <w:rsid w:val="00621F0C"/>
    <w:rsid w:val="0062347B"/>
    <w:rsid w:val="00624E32"/>
    <w:rsid w:val="00642113"/>
    <w:rsid w:val="00642E2D"/>
    <w:rsid w:val="006460AA"/>
    <w:rsid w:val="00654032"/>
    <w:rsid w:val="00677147"/>
    <w:rsid w:val="006900DD"/>
    <w:rsid w:val="006966FF"/>
    <w:rsid w:val="006A05A4"/>
    <w:rsid w:val="006A317A"/>
    <w:rsid w:val="006A5435"/>
    <w:rsid w:val="006B4009"/>
    <w:rsid w:val="006C4EC5"/>
    <w:rsid w:val="007232A1"/>
    <w:rsid w:val="00727E04"/>
    <w:rsid w:val="00731CCD"/>
    <w:rsid w:val="007357BD"/>
    <w:rsid w:val="007442F0"/>
    <w:rsid w:val="0075120E"/>
    <w:rsid w:val="00761181"/>
    <w:rsid w:val="00763783"/>
    <w:rsid w:val="00783562"/>
    <w:rsid w:val="007A6467"/>
    <w:rsid w:val="007B13E8"/>
    <w:rsid w:val="007C028F"/>
    <w:rsid w:val="007D544E"/>
    <w:rsid w:val="00801D75"/>
    <w:rsid w:val="008142D7"/>
    <w:rsid w:val="008400EF"/>
    <w:rsid w:val="0086247E"/>
    <w:rsid w:val="0086361B"/>
    <w:rsid w:val="008639EA"/>
    <w:rsid w:val="008659C5"/>
    <w:rsid w:val="008758DF"/>
    <w:rsid w:val="00882154"/>
    <w:rsid w:val="008B390C"/>
    <w:rsid w:val="008D02A4"/>
    <w:rsid w:val="008E03A9"/>
    <w:rsid w:val="008E43F8"/>
    <w:rsid w:val="008E7270"/>
    <w:rsid w:val="00904574"/>
    <w:rsid w:val="009251EF"/>
    <w:rsid w:val="00926128"/>
    <w:rsid w:val="00974E52"/>
    <w:rsid w:val="00980C4D"/>
    <w:rsid w:val="00982EE6"/>
    <w:rsid w:val="00991FAA"/>
    <w:rsid w:val="00994754"/>
    <w:rsid w:val="009A150E"/>
    <w:rsid w:val="009B6313"/>
    <w:rsid w:val="009D4B85"/>
    <w:rsid w:val="009E1A46"/>
    <w:rsid w:val="009F4816"/>
    <w:rsid w:val="009F6DB8"/>
    <w:rsid w:val="00A02C16"/>
    <w:rsid w:val="00A047A4"/>
    <w:rsid w:val="00A0573D"/>
    <w:rsid w:val="00A1793D"/>
    <w:rsid w:val="00A346A8"/>
    <w:rsid w:val="00A42188"/>
    <w:rsid w:val="00A830F0"/>
    <w:rsid w:val="00A91601"/>
    <w:rsid w:val="00AE1F58"/>
    <w:rsid w:val="00AE4CB1"/>
    <w:rsid w:val="00AF20E2"/>
    <w:rsid w:val="00B040C5"/>
    <w:rsid w:val="00B27854"/>
    <w:rsid w:val="00B41D9C"/>
    <w:rsid w:val="00B647EC"/>
    <w:rsid w:val="00BB0ED3"/>
    <w:rsid w:val="00BD03A0"/>
    <w:rsid w:val="00BE1688"/>
    <w:rsid w:val="00BE1BBC"/>
    <w:rsid w:val="00BE511A"/>
    <w:rsid w:val="00C019D9"/>
    <w:rsid w:val="00C022DC"/>
    <w:rsid w:val="00C0470C"/>
    <w:rsid w:val="00C058EE"/>
    <w:rsid w:val="00C14FB5"/>
    <w:rsid w:val="00C330BF"/>
    <w:rsid w:val="00C4544F"/>
    <w:rsid w:val="00C55F0C"/>
    <w:rsid w:val="00C677E6"/>
    <w:rsid w:val="00C858E3"/>
    <w:rsid w:val="00CB3B1E"/>
    <w:rsid w:val="00CB5AEE"/>
    <w:rsid w:val="00CC1AC8"/>
    <w:rsid w:val="00CD2713"/>
    <w:rsid w:val="00CE5D85"/>
    <w:rsid w:val="00CF017A"/>
    <w:rsid w:val="00CF2485"/>
    <w:rsid w:val="00CF7ED7"/>
    <w:rsid w:val="00D10536"/>
    <w:rsid w:val="00D105F5"/>
    <w:rsid w:val="00D54CA5"/>
    <w:rsid w:val="00D64B09"/>
    <w:rsid w:val="00D77F8D"/>
    <w:rsid w:val="00D90D05"/>
    <w:rsid w:val="00D9261B"/>
    <w:rsid w:val="00DA1819"/>
    <w:rsid w:val="00DB2663"/>
    <w:rsid w:val="00DC7DF6"/>
    <w:rsid w:val="00DD04B9"/>
    <w:rsid w:val="00DD1ED2"/>
    <w:rsid w:val="00DD6DC0"/>
    <w:rsid w:val="00DF72B8"/>
    <w:rsid w:val="00E35AE5"/>
    <w:rsid w:val="00E36710"/>
    <w:rsid w:val="00E401BC"/>
    <w:rsid w:val="00E47EB5"/>
    <w:rsid w:val="00E50652"/>
    <w:rsid w:val="00E562BE"/>
    <w:rsid w:val="00E92B39"/>
    <w:rsid w:val="00EA0B70"/>
    <w:rsid w:val="00EA63A8"/>
    <w:rsid w:val="00EB61CE"/>
    <w:rsid w:val="00EB74A2"/>
    <w:rsid w:val="00ED472D"/>
    <w:rsid w:val="00F254C2"/>
    <w:rsid w:val="00F366F8"/>
    <w:rsid w:val="00F7776C"/>
    <w:rsid w:val="00F844D0"/>
    <w:rsid w:val="00F87112"/>
    <w:rsid w:val="00F87340"/>
    <w:rsid w:val="00F93C38"/>
    <w:rsid w:val="00F94030"/>
    <w:rsid w:val="00FA2D4A"/>
    <w:rsid w:val="00FB1D17"/>
    <w:rsid w:val="00FB4C81"/>
    <w:rsid w:val="00FE47D5"/>
    <w:rsid w:val="00FE4B3D"/>
    <w:rsid w:val="00FE709D"/>
    <w:rsid w:val="00FF128E"/>
    <w:rsid w:val="00FF52B3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D85"/>
  </w:style>
  <w:style w:type="paragraph" w:styleId="Footer">
    <w:name w:val="footer"/>
    <w:basedOn w:val="Normal"/>
    <w:link w:val="FooterChar"/>
    <w:uiPriority w:val="99"/>
    <w:unhideWhenUsed/>
    <w:rsid w:val="00CE5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D85"/>
  </w:style>
  <w:style w:type="paragraph" w:styleId="BalloonText">
    <w:name w:val="Balloon Text"/>
    <w:basedOn w:val="Normal"/>
    <w:link w:val="BalloonTextChar"/>
    <w:uiPriority w:val="99"/>
    <w:semiHidden/>
    <w:unhideWhenUsed/>
    <w:rsid w:val="00CE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6A317A"/>
  </w:style>
  <w:style w:type="paragraph" w:styleId="NoSpacing">
    <w:name w:val="No Spacing"/>
    <w:uiPriority w:val="1"/>
    <w:qFormat/>
    <w:rsid w:val="006A31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317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F94030"/>
  </w:style>
  <w:style w:type="paragraph" w:customStyle="1" w:styleId="Standard">
    <w:name w:val="Standard"/>
    <w:rsid w:val="0040393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A047A4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62347B"/>
  </w:style>
  <w:style w:type="paragraph" w:customStyle="1" w:styleId="Default">
    <w:name w:val="Default"/>
    <w:rsid w:val="00446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D85"/>
  </w:style>
  <w:style w:type="paragraph" w:styleId="Footer">
    <w:name w:val="footer"/>
    <w:basedOn w:val="Normal"/>
    <w:link w:val="FooterChar"/>
    <w:uiPriority w:val="99"/>
    <w:unhideWhenUsed/>
    <w:rsid w:val="00CE5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D85"/>
  </w:style>
  <w:style w:type="paragraph" w:styleId="BalloonText">
    <w:name w:val="Balloon Text"/>
    <w:basedOn w:val="Normal"/>
    <w:link w:val="BalloonTextChar"/>
    <w:uiPriority w:val="99"/>
    <w:semiHidden/>
    <w:unhideWhenUsed/>
    <w:rsid w:val="00CE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6A317A"/>
  </w:style>
  <w:style w:type="paragraph" w:styleId="NoSpacing">
    <w:name w:val="No Spacing"/>
    <w:uiPriority w:val="1"/>
    <w:qFormat/>
    <w:rsid w:val="006A31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317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F94030"/>
  </w:style>
  <w:style w:type="paragraph" w:customStyle="1" w:styleId="Standard">
    <w:name w:val="Standard"/>
    <w:rsid w:val="0040393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A047A4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62347B"/>
  </w:style>
  <w:style w:type="paragraph" w:customStyle="1" w:styleId="Default">
    <w:name w:val="Default"/>
    <w:rsid w:val="00446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0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08B2D1-A8C4-4616-984E-0C6FFAB4124A}" type="doc">
      <dgm:prSet loTypeId="urn:microsoft.com/office/officeart/2005/8/layout/equation1" loCatId="process" qsTypeId="urn:microsoft.com/office/officeart/2005/8/quickstyle/simple1" qsCatId="simple" csTypeId="urn:microsoft.com/office/officeart/2005/8/colors/colorful1" csCatId="colorful" phldr="1"/>
      <dgm:spPr/>
    </dgm:pt>
    <dgm:pt modelId="{BD277A64-3202-4E49-83FA-E5935D34AE96}">
      <dgm:prSet phldrT="[Text]" custT="1"/>
      <dgm:spPr/>
      <dgm:t>
        <a:bodyPr/>
        <a:lstStyle/>
        <a:p>
          <a:r>
            <a:rPr lang="en-US" sz="800" b="1"/>
            <a:t>Competence</a:t>
          </a:r>
        </a:p>
      </dgm:t>
    </dgm:pt>
    <dgm:pt modelId="{DE6F3242-092B-4650-A31C-460939928B01}" type="parTrans" cxnId="{3C94E6C5-97A4-4EE3-8E2C-3AA3CC4695F5}">
      <dgm:prSet/>
      <dgm:spPr/>
      <dgm:t>
        <a:bodyPr/>
        <a:lstStyle/>
        <a:p>
          <a:endParaRPr lang="en-US" sz="2000" b="1"/>
        </a:p>
      </dgm:t>
    </dgm:pt>
    <dgm:pt modelId="{0B36D220-C7D7-45D5-8FEA-AD8D8624B129}" type="sibTrans" cxnId="{3C94E6C5-97A4-4EE3-8E2C-3AA3CC4695F5}">
      <dgm:prSet custT="1"/>
      <dgm:spPr/>
      <dgm:t>
        <a:bodyPr/>
        <a:lstStyle/>
        <a:p>
          <a:endParaRPr lang="en-US" sz="600" b="1"/>
        </a:p>
      </dgm:t>
    </dgm:pt>
    <dgm:pt modelId="{C66F3C0A-12FA-47D7-906B-2B5E035143D5}">
      <dgm:prSet phldrT="[Text]" custT="1"/>
      <dgm:spPr/>
      <dgm:t>
        <a:bodyPr/>
        <a:lstStyle/>
        <a:p>
          <a:r>
            <a:rPr lang="en-US" sz="800" b="1"/>
            <a:t>Integrity</a:t>
          </a:r>
        </a:p>
      </dgm:t>
    </dgm:pt>
    <dgm:pt modelId="{204C135B-091F-4CDB-8D33-F9AEC0E133A8}" type="parTrans" cxnId="{7473BEF0-BD62-40B2-A94A-924DE30ADB2B}">
      <dgm:prSet/>
      <dgm:spPr/>
      <dgm:t>
        <a:bodyPr/>
        <a:lstStyle/>
        <a:p>
          <a:endParaRPr lang="en-US" sz="2000" b="1"/>
        </a:p>
      </dgm:t>
    </dgm:pt>
    <dgm:pt modelId="{F1378D93-32EB-4B7D-A19A-A0EF3954DC24}" type="sibTrans" cxnId="{7473BEF0-BD62-40B2-A94A-924DE30ADB2B}">
      <dgm:prSet custT="1"/>
      <dgm:spPr/>
      <dgm:t>
        <a:bodyPr/>
        <a:lstStyle/>
        <a:p>
          <a:endParaRPr lang="en-US" sz="600" b="1"/>
        </a:p>
      </dgm:t>
    </dgm:pt>
    <dgm:pt modelId="{E9925AED-E159-49B9-9351-4F016DB35810}">
      <dgm:prSet phldrT="[Text]" custT="1"/>
      <dgm:spPr/>
      <dgm:t>
        <a:bodyPr/>
        <a:lstStyle/>
        <a:p>
          <a:r>
            <a:rPr lang="en-US" sz="800" b="1"/>
            <a:t>Service</a:t>
          </a:r>
        </a:p>
      </dgm:t>
    </dgm:pt>
    <dgm:pt modelId="{4D79EFA4-9A8F-4CAB-9EB4-3C8B8CD15E64}" type="parTrans" cxnId="{3937140F-D43A-410F-8D64-EB8C3D06239A}">
      <dgm:prSet/>
      <dgm:spPr/>
      <dgm:t>
        <a:bodyPr/>
        <a:lstStyle/>
        <a:p>
          <a:endParaRPr lang="en-US" sz="2000" b="1"/>
        </a:p>
      </dgm:t>
    </dgm:pt>
    <dgm:pt modelId="{2527BFF7-68D7-408D-89A8-6EECDF848437}" type="sibTrans" cxnId="{3937140F-D43A-410F-8D64-EB8C3D06239A}">
      <dgm:prSet/>
      <dgm:spPr/>
      <dgm:t>
        <a:bodyPr/>
        <a:lstStyle/>
        <a:p>
          <a:endParaRPr lang="en-US" sz="2000" b="1"/>
        </a:p>
      </dgm:t>
    </dgm:pt>
    <dgm:pt modelId="{64B0CA0B-9217-4661-9788-54E87ABF3BA8}" type="pres">
      <dgm:prSet presAssocID="{8208B2D1-A8C4-4616-984E-0C6FFAB4124A}" presName="linearFlow" presStyleCnt="0">
        <dgm:presLayoutVars>
          <dgm:dir/>
          <dgm:resizeHandles val="exact"/>
        </dgm:presLayoutVars>
      </dgm:prSet>
      <dgm:spPr/>
    </dgm:pt>
    <dgm:pt modelId="{B0D87779-BE4F-44B2-A82F-1D04F74A53E2}" type="pres">
      <dgm:prSet presAssocID="{BD277A64-3202-4E49-83FA-E5935D34AE96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C1D41-DE56-41CB-A603-F86B3635A0DD}" type="pres">
      <dgm:prSet presAssocID="{0B36D220-C7D7-45D5-8FEA-AD8D8624B129}" presName="spacerL" presStyleCnt="0"/>
      <dgm:spPr/>
    </dgm:pt>
    <dgm:pt modelId="{1BE12926-0503-4D69-89A2-5582D1AFFF42}" type="pres">
      <dgm:prSet presAssocID="{0B36D220-C7D7-45D5-8FEA-AD8D8624B129}" presName="sibTrans" presStyleLbl="sibTrans2D1" presStyleIdx="0" presStyleCnt="2"/>
      <dgm:spPr/>
      <dgm:t>
        <a:bodyPr/>
        <a:lstStyle/>
        <a:p>
          <a:endParaRPr lang="en-US"/>
        </a:p>
      </dgm:t>
    </dgm:pt>
    <dgm:pt modelId="{7247FF04-D86C-4330-BFAF-0450EC049950}" type="pres">
      <dgm:prSet presAssocID="{0B36D220-C7D7-45D5-8FEA-AD8D8624B129}" presName="spacerR" presStyleCnt="0"/>
      <dgm:spPr/>
    </dgm:pt>
    <dgm:pt modelId="{78A8A8BC-DF9F-4FF2-95D3-1C3DF25C927A}" type="pres">
      <dgm:prSet presAssocID="{C66F3C0A-12FA-47D7-906B-2B5E035143D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7EB330-12E2-493D-9AF8-DCB727961825}" type="pres">
      <dgm:prSet presAssocID="{F1378D93-32EB-4B7D-A19A-A0EF3954DC24}" presName="spacerL" presStyleCnt="0"/>
      <dgm:spPr/>
    </dgm:pt>
    <dgm:pt modelId="{86960285-A908-40E6-BAF9-BF84A5658D62}" type="pres">
      <dgm:prSet presAssocID="{F1378D93-32EB-4B7D-A19A-A0EF3954DC24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ACCCCA6-F22C-4AC1-9540-C713FDEC1801}" type="pres">
      <dgm:prSet presAssocID="{F1378D93-32EB-4B7D-A19A-A0EF3954DC24}" presName="spacerR" presStyleCnt="0"/>
      <dgm:spPr/>
    </dgm:pt>
    <dgm:pt modelId="{34775821-9FE9-40B6-89D2-FC48070242E8}" type="pres">
      <dgm:prSet presAssocID="{E9925AED-E159-49B9-9351-4F016DB3581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ACB68FA-2915-4182-BA61-0479152BA910}" type="presOf" srcId="{F1378D93-32EB-4B7D-A19A-A0EF3954DC24}" destId="{86960285-A908-40E6-BAF9-BF84A5658D62}" srcOrd="0" destOrd="0" presId="urn:microsoft.com/office/officeart/2005/8/layout/equation1"/>
    <dgm:cxn modelId="{1CC9ED70-CAB0-41FE-A632-A7C124FA9FB5}" type="presOf" srcId="{8208B2D1-A8C4-4616-984E-0C6FFAB4124A}" destId="{64B0CA0B-9217-4661-9788-54E87ABF3BA8}" srcOrd="0" destOrd="0" presId="urn:microsoft.com/office/officeart/2005/8/layout/equation1"/>
    <dgm:cxn modelId="{7F07C234-C483-4192-B2A4-924D90747FD1}" type="presOf" srcId="{0B36D220-C7D7-45D5-8FEA-AD8D8624B129}" destId="{1BE12926-0503-4D69-89A2-5582D1AFFF42}" srcOrd="0" destOrd="0" presId="urn:microsoft.com/office/officeart/2005/8/layout/equation1"/>
    <dgm:cxn modelId="{3C94E6C5-97A4-4EE3-8E2C-3AA3CC4695F5}" srcId="{8208B2D1-A8C4-4616-984E-0C6FFAB4124A}" destId="{BD277A64-3202-4E49-83FA-E5935D34AE96}" srcOrd="0" destOrd="0" parTransId="{DE6F3242-092B-4650-A31C-460939928B01}" sibTransId="{0B36D220-C7D7-45D5-8FEA-AD8D8624B129}"/>
    <dgm:cxn modelId="{0484C32C-4086-478C-BDDA-E815CB38353D}" type="presOf" srcId="{E9925AED-E159-49B9-9351-4F016DB35810}" destId="{34775821-9FE9-40B6-89D2-FC48070242E8}" srcOrd="0" destOrd="0" presId="urn:microsoft.com/office/officeart/2005/8/layout/equation1"/>
    <dgm:cxn modelId="{C191BC27-B3E4-4EF9-9D74-9FD6B4C04F7E}" type="presOf" srcId="{BD277A64-3202-4E49-83FA-E5935D34AE96}" destId="{B0D87779-BE4F-44B2-A82F-1D04F74A53E2}" srcOrd="0" destOrd="0" presId="urn:microsoft.com/office/officeart/2005/8/layout/equation1"/>
    <dgm:cxn modelId="{813FF7E7-597A-4167-9D10-0E042F3DB473}" type="presOf" srcId="{C66F3C0A-12FA-47D7-906B-2B5E035143D5}" destId="{78A8A8BC-DF9F-4FF2-95D3-1C3DF25C927A}" srcOrd="0" destOrd="0" presId="urn:microsoft.com/office/officeart/2005/8/layout/equation1"/>
    <dgm:cxn modelId="{7473BEF0-BD62-40B2-A94A-924DE30ADB2B}" srcId="{8208B2D1-A8C4-4616-984E-0C6FFAB4124A}" destId="{C66F3C0A-12FA-47D7-906B-2B5E035143D5}" srcOrd="1" destOrd="0" parTransId="{204C135B-091F-4CDB-8D33-F9AEC0E133A8}" sibTransId="{F1378D93-32EB-4B7D-A19A-A0EF3954DC24}"/>
    <dgm:cxn modelId="{3937140F-D43A-410F-8D64-EB8C3D06239A}" srcId="{8208B2D1-A8C4-4616-984E-0C6FFAB4124A}" destId="{E9925AED-E159-49B9-9351-4F016DB35810}" srcOrd="2" destOrd="0" parTransId="{4D79EFA4-9A8F-4CAB-9EB4-3C8B8CD15E64}" sibTransId="{2527BFF7-68D7-408D-89A8-6EECDF848437}"/>
    <dgm:cxn modelId="{6B645378-5125-4E72-B7CB-C7C62F2791EF}" type="presParOf" srcId="{64B0CA0B-9217-4661-9788-54E87ABF3BA8}" destId="{B0D87779-BE4F-44B2-A82F-1D04F74A53E2}" srcOrd="0" destOrd="0" presId="urn:microsoft.com/office/officeart/2005/8/layout/equation1"/>
    <dgm:cxn modelId="{3FE2E32C-B8C6-40D5-9482-9397168633D0}" type="presParOf" srcId="{64B0CA0B-9217-4661-9788-54E87ABF3BA8}" destId="{B62C1D41-DE56-41CB-A603-F86B3635A0DD}" srcOrd="1" destOrd="0" presId="urn:microsoft.com/office/officeart/2005/8/layout/equation1"/>
    <dgm:cxn modelId="{BC3B0A74-EABF-4947-AEE8-C3A5EE9DF7B4}" type="presParOf" srcId="{64B0CA0B-9217-4661-9788-54E87ABF3BA8}" destId="{1BE12926-0503-4D69-89A2-5582D1AFFF42}" srcOrd="2" destOrd="0" presId="urn:microsoft.com/office/officeart/2005/8/layout/equation1"/>
    <dgm:cxn modelId="{448463BF-9AAA-44A7-810B-AE4F859DA330}" type="presParOf" srcId="{64B0CA0B-9217-4661-9788-54E87ABF3BA8}" destId="{7247FF04-D86C-4330-BFAF-0450EC049950}" srcOrd="3" destOrd="0" presId="urn:microsoft.com/office/officeart/2005/8/layout/equation1"/>
    <dgm:cxn modelId="{65F849DC-BDE8-4C47-988A-163E7F0AD257}" type="presParOf" srcId="{64B0CA0B-9217-4661-9788-54E87ABF3BA8}" destId="{78A8A8BC-DF9F-4FF2-95D3-1C3DF25C927A}" srcOrd="4" destOrd="0" presId="urn:microsoft.com/office/officeart/2005/8/layout/equation1"/>
    <dgm:cxn modelId="{33FE3519-1181-4D13-9A86-C904EB450C21}" type="presParOf" srcId="{64B0CA0B-9217-4661-9788-54E87ABF3BA8}" destId="{967EB330-12E2-493D-9AF8-DCB727961825}" srcOrd="5" destOrd="0" presId="urn:microsoft.com/office/officeart/2005/8/layout/equation1"/>
    <dgm:cxn modelId="{BA9F5920-0A64-47C1-907E-57C572149C75}" type="presParOf" srcId="{64B0CA0B-9217-4661-9788-54E87ABF3BA8}" destId="{86960285-A908-40E6-BAF9-BF84A5658D62}" srcOrd="6" destOrd="0" presId="urn:microsoft.com/office/officeart/2005/8/layout/equation1"/>
    <dgm:cxn modelId="{3F22BEBB-A6C4-4BB8-87A4-BBFFD7C7344A}" type="presParOf" srcId="{64B0CA0B-9217-4661-9788-54E87ABF3BA8}" destId="{AACCCCA6-F22C-4AC1-9540-C713FDEC1801}" srcOrd="7" destOrd="0" presId="urn:microsoft.com/office/officeart/2005/8/layout/equation1"/>
    <dgm:cxn modelId="{947E2354-2916-47A5-A620-EE8492C8285A}" type="presParOf" srcId="{64B0CA0B-9217-4661-9788-54E87ABF3BA8}" destId="{34775821-9FE9-40B6-89D2-FC48070242E8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D87779-BE4F-44B2-A82F-1D04F74A53E2}">
      <dsp:nvSpPr>
        <dsp:cNvPr id="0" name=""/>
        <dsp:cNvSpPr/>
      </dsp:nvSpPr>
      <dsp:spPr>
        <a:xfrm>
          <a:off x="610" y="286106"/>
          <a:ext cx="808911" cy="808911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Competence</a:t>
          </a:r>
        </a:p>
      </dsp:txBody>
      <dsp:txXfrm>
        <a:off x="119072" y="404568"/>
        <a:ext cx="571987" cy="571987"/>
      </dsp:txXfrm>
    </dsp:sp>
    <dsp:sp modelId="{1BE12926-0503-4D69-89A2-5582D1AFFF42}">
      <dsp:nvSpPr>
        <dsp:cNvPr id="0" name=""/>
        <dsp:cNvSpPr/>
      </dsp:nvSpPr>
      <dsp:spPr>
        <a:xfrm>
          <a:off x="875204" y="455978"/>
          <a:ext cx="469168" cy="469168"/>
        </a:xfrm>
        <a:prstGeom prst="mathPlus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b="1" kern="1200"/>
        </a:p>
      </dsp:txBody>
      <dsp:txXfrm>
        <a:off x="937392" y="635388"/>
        <a:ext cx="344792" cy="110348"/>
      </dsp:txXfrm>
    </dsp:sp>
    <dsp:sp modelId="{78A8A8BC-DF9F-4FF2-95D3-1C3DF25C927A}">
      <dsp:nvSpPr>
        <dsp:cNvPr id="0" name=""/>
        <dsp:cNvSpPr/>
      </dsp:nvSpPr>
      <dsp:spPr>
        <a:xfrm>
          <a:off x="1410056" y="286106"/>
          <a:ext cx="808911" cy="808911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Integrity</a:t>
          </a:r>
        </a:p>
      </dsp:txBody>
      <dsp:txXfrm>
        <a:off x="1528518" y="404568"/>
        <a:ext cx="571987" cy="571987"/>
      </dsp:txXfrm>
    </dsp:sp>
    <dsp:sp modelId="{86960285-A908-40E6-BAF9-BF84A5658D62}">
      <dsp:nvSpPr>
        <dsp:cNvPr id="0" name=""/>
        <dsp:cNvSpPr/>
      </dsp:nvSpPr>
      <dsp:spPr>
        <a:xfrm>
          <a:off x="2284651" y="455978"/>
          <a:ext cx="469168" cy="469168"/>
        </a:xfrm>
        <a:prstGeom prst="mathEqual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b="1" kern="1200"/>
        </a:p>
      </dsp:txBody>
      <dsp:txXfrm>
        <a:off x="2346839" y="552627"/>
        <a:ext cx="344792" cy="275870"/>
      </dsp:txXfrm>
    </dsp:sp>
    <dsp:sp modelId="{34775821-9FE9-40B6-89D2-FC48070242E8}">
      <dsp:nvSpPr>
        <dsp:cNvPr id="0" name=""/>
        <dsp:cNvSpPr/>
      </dsp:nvSpPr>
      <dsp:spPr>
        <a:xfrm>
          <a:off x="2819503" y="286106"/>
          <a:ext cx="808911" cy="808911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Service</a:t>
          </a:r>
        </a:p>
      </dsp:txBody>
      <dsp:txXfrm>
        <a:off x="2937965" y="404568"/>
        <a:ext cx="571987" cy="5719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52F37-2A53-4066-BB4D-79DAE213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MAP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oDoCx</dc:creator>
  <cp:lastModifiedBy>ELAN</cp:lastModifiedBy>
  <cp:revision>5</cp:revision>
  <cp:lastPrinted>2019-04-24T11:47:00Z</cp:lastPrinted>
  <dcterms:created xsi:type="dcterms:W3CDTF">2018-07-24T04:06:00Z</dcterms:created>
  <dcterms:modified xsi:type="dcterms:W3CDTF">2019-06-18T08:54:00Z</dcterms:modified>
</cp:coreProperties>
</file>